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48515" w14:textId="70101EAA" w:rsidR="00A9204E" w:rsidRPr="00BF4E82" w:rsidRDefault="00BF4E82" w:rsidP="00BF4E82">
      <w:pPr>
        <w:pStyle w:val="Heading1"/>
        <w:rPr>
          <w:rFonts w:ascii="Arial" w:hAnsi="Arial" w:cs="Arial"/>
          <w:sz w:val="96"/>
          <w:szCs w:val="96"/>
        </w:rPr>
      </w:pPr>
      <w:r w:rsidRPr="00BF4E82">
        <w:rPr>
          <w:rFonts w:ascii="Arial" w:hAnsi="Arial" w:cs="Arial"/>
          <w:sz w:val="96"/>
          <w:szCs w:val="96"/>
        </w:rPr>
        <w:t xml:space="preserve">REPORT:    </w:t>
      </w:r>
      <w:bookmarkStart w:id="0" w:name="_GoBack"/>
      <w:bookmarkEnd w:id="0"/>
    </w:p>
    <w:p w14:paraId="267E0E9B" w14:textId="5F4792D7" w:rsidR="00BF4E82" w:rsidRDefault="00BF4E82" w:rsidP="00BF4E82"/>
    <w:p w14:paraId="57D91AAB" w14:textId="49BF1EC0" w:rsidR="00BF4E82" w:rsidRPr="00BF4E82" w:rsidRDefault="00BF4E82" w:rsidP="00BF4E82">
      <w:pPr>
        <w:rPr>
          <w:sz w:val="36"/>
          <w:szCs w:val="36"/>
        </w:rPr>
      </w:pPr>
      <w:r>
        <w:rPr>
          <w:sz w:val="36"/>
          <w:szCs w:val="36"/>
        </w:rPr>
        <w:t xml:space="preserve">I have just downloaded my images from google and I haven’t started coding yet. I decide to choose 20 different made in </w:t>
      </w:r>
      <w:proofErr w:type="spellStart"/>
      <w:r>
        <w:rPr>
          <w:sz w:val="36"/>
          <w:szCs w:val="36"/>
        </w:rPr>
        <w:t>india</w:t>
      </w:r>
      <w:proofErr w:type="spellEnd"/>
      <w:r>
        <w:rPr>
          <w:sz w:val="36"/>
          <w:szCs w:val="36"/>
        </w:rPr>
        <w:t xml:space="preserve"> products and </w:t>
      </w:r>
      <w:proofErr w:type="spellStart"/>
      <w:r>
        <w:rPr>
          <w:sz w:val="36"/>
          <w:szCs w:val="36"/>
        </w:rPr>
        <w:t>devide</w:t>
      </w:r>
      <w:proofErr w:type="spellEnd"/>
      <w:r>
        <w:rPr>
          <w:sz w:val="36"/>
          <w:szCs w:val="36"/>
        </w:rPr>
        <w:t xml:space="preserve"> them on basis of their use.</w:t>
      </w:r>
    </w:p>
    <w:sectPr w:rsidR="00BF4E82" w:rsidRPr="00BF4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82"/>
    <w:rsid w:val="00645252"/>
    <w:rsid w:val="006D3D74"/>
    <w:rsid w:val="0083569A"/>
    <w:rsid w:val="00A9204E"/>
    <w:rsid w:val="00BF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CF11C"/>
  <w15:chartTrackingRefBased/>
  <w15:docId w15:val="{D1D85D8E-E2F5-4A04-965D-58CF7AD2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NoSpacing">
    <w:name w:val="No Spacing"/>
    <w:uiPriority w:val="1"/>
    <w:qFormat/>
    <w:rsid w:val="00BF4E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riya gulhare</cp:lastModifiedBy>
  <cp:revision>1</cp:revision>
  <dcterms:created xsi:type="dcterms:W3CDTF">2020-07-18T04:15:00Z</dcterms:created>
  <dcterms:modified xsi:type="dcterms:W3CDTF">2020-07-18T04:18:00Z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