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6DE6" w14:textId="7C35264C" w:rsidR="00A9204E" w:rsidRDefault="00363F7D" w:rsidP="00363F7D">
      <w:pPr>
        <w:pStyle w:val="Heading1"/>
        <w:jc w:val="both"/>
        <w:rPr>
          <w:rFonts w:ascii="Arial" w:hAnsi="Arial" w:cs="Arial"/>
          <w:sz w:val="56"/>
          <w:szCs w:val="56"/>
        </w:rPr>
      </w:pPr>
      <w:r w:rsidRPr="00363F7D">
        <w:rPr>
          <w:rFonts w:ascii="Arial" w:hAnsi="Arial" w:cs="Arial"/>
          <w:sz w:val="56"/>
          <w:szCs w:val="56"/>
        </w:rPr>
        <w:t>Report2:</w:t>
      </w:r>
    </w:p>
    <w:p w14:paraId="1E0B3C87" w14:textId="61258BC8" w:rsidR="00363F7D" w:rsidRDefault="00363F7D" w:rsidP="00363F7D">
      <w:pPr>
        <w:rPr>
          <w:sz w:val="32"/>
          <w:szCs w:val="32"/>
        </w:rPr>
      </w:pPr>
    </w:p>
    <w:p w14:paraId="78704F2B" w14:textId="24F3EFFD" w:rsidR="00363F7D" w:rsidRPr="00363F7D" w:rsidRDefault="00363F7D" w:rsidP="00363F7D">
      <w:pPr>
        <w:rPr>
          <w:sz w:val="32"/>
          <w:szCs w:val="32"/>
        </w:rPr>
      </w:pPr>
      <w:r>
        <w:rPr>
          <w:sz w:val="32"/>
          <w:szCs w:val="32"/>
        </w:rPr>
        <w:t xml:space="preserve">I have completed my navbar, home section and about section now I am heading towards product section I am using html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and a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plugin .</w:t>
      </w:r>
      <w:proofErr w:type="gramEnd"/>
      <w:r>
        <w:rPr>
          <w:sz w:val="32"/>
          <w:szCs w:val="32"/>
        </w:rPr>
        <w:t xml:space="preserve"> I am making my website using a color theme. I downloaded images from google and created logo by myself using </w:t>
      </w:r>
      <w:proofErr w:type="spellStart"/>
      <w:r>
        <w:rPr>
          <w:sz w:val="32"/>
          <w:szCs w:val="32"/>
        </w:rPr>
        <w:t>canva</w:t>
      </w:r>
      <w:proofErr w:type="spellEnd"/>
      <w:r>
        <w:rPr>
          <w:sz w:val="32"/>
          <w:szCs w:val="32"/>
        </w:rPr>
        <w:t xml:space="preserve">. </w:t>
      </w:r>
    </w:p>
    <w:sectPr w:rsidR="00363F7D" w:rsidRPr="0036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7D"/>
    <w:rsid w:val="00363F7D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A688"/>
  <w15:chartTrackingRefBased/>
  <w15:docId w15:val="{9C74D581-F243-411C-B56C-B8CD5D16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BB662638-0A99-44CC-A8D7-04CB167D74D9%7d\%7b3B526BBC-E49B-4431-B973-51C8381D587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{3B526BBC-E49B-4431-B973-51C8381D5879}tf02786999_win32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riya</cp:lastModifiedBy>
  <cp:revision>1</cp:revision>
  <dcterms:created xsi:type="dcterms:W3CDTF">2020-07-18T18:46:00Z</dcterms:created>
  <dcterms:modified xsi:type="dcterms:W3CDTF">2020-07-18T18:50:00Z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